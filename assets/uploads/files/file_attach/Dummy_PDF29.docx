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2781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rem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ipsum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do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sit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met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48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48" w:right="7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turpis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48" w:right="8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pellent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nulla.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60"/>
        <w:ind w:left="548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blandit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ugiat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pien.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utpat.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porttitor,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risus.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Aliquam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utpat.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lobortis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48" w:right="78"/>
        <w:sectPr>
          <w:pgSz w:w="12240" w:h="15840"/>
          <w:pgMar w:top="1480" w:bottom="280" w:left="1720" w:right="158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turpis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icitud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nibh,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iosqu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onubia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nostr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48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48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tellus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mentum,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porttitor,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umsan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nibh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idunt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utpat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ursus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48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hicul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bibendum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48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ornare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nibh.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ringilla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48" w:right="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lobortis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isque,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48" w:right="8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dictums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Vivamus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vitae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4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Aliquam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porttitor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48" w:right="80"/>
        <w:sectPr>
          <w:pgSz w:w="12240" w:h="15840"/>
          <w:pgMar w:top="1480" w:bottom="280" w:left="172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tellus.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turpis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48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48" w:right="8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pibus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blandit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ugiat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48" w:right="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Aliquam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turpis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54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dolor,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ursus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porttitor,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risus.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59"/>
        <w:ind w:left="54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Aliquam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lobortis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turpis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icitud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metus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nibh,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sectPr>
      <w:pgSz w:w="12240" w:h="15840"/>
      <w:pgMar w:top="1480" w:bottom="280" w:left="1720" w:right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